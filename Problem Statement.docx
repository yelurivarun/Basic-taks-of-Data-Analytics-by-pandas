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095620" w:rsidTr="00A6783B">
        <w:trPr>
          <w:trHeight w:val="270"/>
          <w:jc w:val="center"/>
        </w:trPr>
        <w:tc>
          <w:tcPr>
            <w:tcW w:w="10800" w:type="dxa"/>
          </w:tcPr>
          <w:p w:rsidR="00A66B18" w:rsidRPr="00095620" w:rsidRDefault="00A66B18" w:rsidP="00A66B18">
            <w:pPr>
              <w:pStyle w:val="ContactInfo"/>
              <w:rPr>
                <w:color w:val="000000" w:themeColor="text1"/>
                <w:sz w:val="18"/>
                <w:szCs w:val="18"/>
              </w:rPr>
            </w:pPr>
            <w:r w:rsidRPr="00095620">
              <w:rPr>
                <w:noProof/>
                <w:color w:val="000000" w:themeColor="text1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AA478CA" wp14:editId="12BAE096">
                      <wp:extent cx="6067425" cy="407670"/>
                      <wp:effectExtent l="19050" t="19050" r="28575" b="1841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742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095620" w:rsidRDefault="00095620" w:rsidP="00AA089B">
                                  <w:pPr>
                                    <w:pStyle w:val="Logo"/>
                                    <w:rPr>
                                      <w:color w:val="000000" w:themeColor="text1"/>
                                    </w:rPr>
                                  </w:pPr>
                                  <w:r w:rsidRPr="00095620">
                                    <w:rPr>
                                      <w:color w:val="000000" w:themeColor="text1"/>
                                    </w:rPr>
                                    <w:t>BASIC</w:t>
                                  </w:r>
                                  <w:r>
                                    <w:t xml:space="preserve"> </w:t>
                                  </w:r>
                                  <w:r w:rsidRPr="00095620">
                                    <w:rPr>
                                      <w:color w:val="000000" w:themeColor="text1"/>
                                    </w:rPr>
                                    <w:t>TASK OF DA BY PANDAS</w:t>
                                  </w:r>
                                </w:p>
                                <w:p w:rsidR="00095620" w:rsidRPr="00095620" w:rsidRDefault="00095620" w:rsidP="00095620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A478CA" id="Shape 61" o:spid="_x0000_s1026" style="width:477.7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095620" w:rsidRDefault="00095620" w:rsidP="00AA089B">
                            <w:pPr>
                              <w:pStyle w:val="Logo"/>
                              <w:rPr>
                                <w:color w:val="000000" w:themeColor="text1"/>
                              </w:rPr>
                            </w:pPr>
                            <w:r w:rsidRPr="00095620">
                              <w:rPr>
                                <w:color w:val="000000" w:themeColor="text1"/>
                              </w:rPr>
                              <w:t>BASIC</w:t>
                            </w:r>
                            <w:r>
                              <w:t xml:space="preserve"> </w:t>
                            </w:r>
                            <w:r w:rsidRPr="00095620">
                              <w:rPr>
                                <w:color w:val="000000" w:themeColor="text1"/>
                              </w:rPr>
                              <w:t>TASK OF DA BY PANDAS</w:t>
                            </w:r>
                          </w:p>
                          <w:p w:rsidR="00095620" w:rsidRPr="00095620" w:rsidRDefault="00095620" w:rsidP="0009562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095620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3E24DF" w:rsidRPr="00095620" w:rsidRDefault="003E24DF" w:rsidP="00A66B18">
            <w:pPr>
              <w:pStyle w:val="ContactInfo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095620" w:rsidRPr="00095620" w:rsidRDefault="00095620" w:rsidP="00095620">
      <w:pPr>
        <w:rPr>
          <w:b/>
          <w:color w:val="0070C0"/>
          <w:szCs w:val="18"/>
          <w:u w:val="single"/>
        </w:rPr>
      </w:pPr>
      <w:r w:rsidRPr="00095620">
        <w:rPr>
          <w:b/>
          <w:color w:val="0070C0"/>
          <w:szCs w:val="18"/>
          <w:u w:val="single"/>
        </w:rPr>
        <w:t>Problem Statement:</w:t>
      </w:r>
    </w:p>
    <w:p w:rsidR="00095620" w:rsidRPr="00095620" w:rsidRDefault="00095620" w:rsidP="00095620">
      <w:pPr>
        <w:rPr>
          <w:b/>
          <w:color w:val="000000" w:themeColor="text1"/>
          <w:sz w:val="18"/>
          <w:szCs w:val="18"/>
        </w:rPr>
      </w:pPr>
      <w:r w:rsidRPr="00095620">
        <w:rPr>
          <w:b/>
          <w:color w:val="C00000"/>
          <w:sz w:val="18"/>
          <w:szCs w:val="18"/>
        </w:rPr>
        <w:t>LOAD</w:t>
      </w:r>
    </w:p>
    <w:p w:rsidR="00095620" w:rsidRPr="00095620" w:rsidRDefault="00095620" w:rsidP="0009562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5620">
        <w:rPr>
          <w:sz w:val="18"/>
          <w:szCs w:val="18"/>
        </w:rPr>
        <w:t>Use Pandas to load the data into a data frame.</w:t>
      </w:r>
    </w:p>
    <w:p w:rsidR="00095620" w:rsidRPr="00095620" w:rsidRDefault="00095620" w:rsidP="0009562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5620">
        <w:rPr>
          <w:sz w:val="18"/>
          <w:szCs w:val="18"/>
        </w:rPr>
        <w:t xml:space="preserve"> Displ</w:t>
      </w:r>
      <w:r w:rsidRPr="00095620">
        <w:rPr>
          <w:sz w:val="18"/>
          <w:szCs w:val="18"/>
        </w:rPr>
        <w:t>ay the data in the Data Frame</w:t>
      </w:r>
      <w:proofErr w:type="gramStart"/>
      <w:r w:rsidRPr="00095620">
        <w:rPr>
          <w:sz w:val="18"/>
          <w:szCs w:val="18"/>
        </w:rPr>
        <w:t xml:space="preserve">. </w:t>
      </w:r>
      <w:r w:rsidRPr="00095620">
        <w:rPr>
          <w:sz w:val="18"/>
          <w:szCs w:val="18"/>
        </w:rPr>
        <w:t>.</w:t>
      </w:r>
      <w:proofErr w:type="gramEnd"/>
      <w:r w:rsidRPr="00095620">
        <w:rPr>
          <w:sz w:val="18"/>
          <w:szCs w:val="18"/>
        </w:rPr>
        <w:t xml:space="preserve"> How many non-null values exist for each column and what each column’s type is? </w:t>
      </w:r>
    </w:p>
    <w:p w:rsidR="00095620" w:rsidRPr="00095620" w:rsidRDefault="00095620" w:rsidP="0009562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5620">
        <w:rPr>
          <w:sz w:val="18"/>
          <w:szCs w:val="18"/>
        </w:rPr>
        <w:t xml:space="preserve"> Find the number of rows and columns using the shape pr</w:t>
      </w:r>
      <w:r w:rsidRPr="00095620">
        <w:rPr>
          <w:sz w:val="18"/>
          <w:szCs w:val="18"/>
        </w:rPr>
        <w:t xml:space="preserve">operty and the </w:t>
      </w:r>
      <w:proofErr w:type="spellStart"/>
      <w:proofErr w:type="gramStart"/>
      <w:r w:rsidRPr="00095620">
        <w:rPr>
          <w:sz w:val="18"/>
          <w:szCs w:val="18"/>
        </w:rPr>
        <w:t>len</w:t>
      </w:r>
      <w:proofErr w:type="spellEnd"/>
      <w:r w:rsidRPr="00095620">
        <w:rPr>
          <w:sz w:val="18"/>
          <w:szCs w:val="18"/>
        </w:rPr>
        <w:t>( )</w:t>
      </w:r>
      <w:proofErr w:type="gramEnd"/>
      <w:r w:rsidRPr="00095620">
        <w:rPr>
          <w:sz w:val="18"/>
          <w:szCs w:val="18"/>
        </w:rPr>
        <w:t xml:space="preserve"> function.</w:t>
      </w:r>
    </w:p>
    <w:p w:rsidR="00095620" w:rsidRPr="00095620" w:rsidRDefault="00095620" w:rsidP="0009562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95620">
        <w:rPr>
          <w:sz w:val="18"/>
          <w:szCs w:val="18"/>
        </w:rPr>
        <w:t xml:space="preserve"> Display the first and last 10 rows.</w:t>
      </w:r>
    </w:p>
    <w:p w:rsidR="00095620" w:rsidRPr="00095620" w:rsidRDefault="00095620">
      <w:pPr>
        <w:rPr>
          <w:b/>
          <w:color w:val="C00000"/>
          <w:sz w:val="18"/>
          <w:szCs w:val="18"/>
        </w:rPr>
      </w:pPr>
      <w:r w:rsidRPr="00095620">
        <w:rPr>
          <w:b/>
          <w:color w:val="C00000"/>
          <w:sz w:val="18"/>
          <w:szCs w:val="18"/>
        </w:rPr>
        <w:t xml:space="preserve"> ACCESS </w:t>
      </w:r>
    </w:p>
    <w:p w:rsidR="00095620" w:rsidRPr="00095620" w:rsidRDefault="00095620">
      <w:pPr>
        <w:rPr>
          <w:sz w:val="18"/>
          <w:szCs w:val="18"/>
        </w:rPr>
      </w:pPr>
      <w:r w:rsidRPr="00095620">
        <w:rPr>
          <w:sz w:val="18"/>
          <w:szCs w:val="18"/>
        </w:rPr>
        <w:t xml:space="preserve"> </w:t>
      </w:r>
      <w:r w:rsidRPr="00095620">
        <w:rPr>
          <w:sz w:val="18"/>
          <w:szCs w:val="18"/>
        </w:rPr>
        <w:t>5.</w:t>
      </w:r>
      <w:r w:rsidRPr="00095620">
        <w:rPr>
          <w:sz w:val="18"/>
          <w:szCs w:val="18"/>
        </w:rPr>
        <w:t xml:space="preserve">Show the Company column. </w:t>
      </w:r>
    </w:p>
    <w:p w:rsidR="00095620" w:rsidRPr="00095620" w:rsidRDefault="00095620" w:rsidP="00095620">
      <w:pPr>
        <w:rPr>
          <w:sz w:val="18"/>
          <w:szCs w:val="18"/>
        </w:rPr>
      </w:pPr>
      <w:r w:rsidRPr="00095620">
        <w:rPr>
          <w:sz w:val="18"/>
          <w:szCs w:val="18"/>
        </w:rPr>
        <w:t xml:space="preserve">6. Show the columns named Company and Industry in a Data Frame. </w:t>
      </w:r>
    </w:p>
    <w:p w:rsidR="00095620" w:rsidRPr="00095620" w:rsidRDefault="00095620" w:rsidP="00095620">
      <w:pPr>
        <w:rPr>
          <w:sz w:val="18"/>
          <w:szCs w:val="18"/>
        </w:rPr>
      </w:pPr>
      <w:r w:rsidRPr="00095620">
        <w:rPr>
          <w:sz w:val="18"/>
          <w:szCs w:val="18"/>
        </w:rPr>
        <w:t xml:space="preserve">7. Present the information for the row that has the symbol AAPL. </w:t>
      </w:r>
    </w:p>
    <w:p w:rsidR="00095620" w:rsidRPr="00095620" w:rsidRDefault="00095620" w:rsidP="00095620">
      <w:pPr>
        <w:rPr>
          <w:sz w:val="18"/>
          <w:szCs w:val="18"/>
        </w:rPr>
      </w:pPr>
      <w:r w:rsidRPr="00095620">
        <w:rPr>
          <w:sz w:val="18"/>
          <w:szCs w:val="18"/>
        </w:rPr>
        <w:t>8</w:t>
      </w:r>
      <w:r w:rsidRPr="00095620">
        <w:rPr>
          <w:sz w:val="18"/>
          <w:szCs w:val="18"/>
        </w:rPr>
        <w:t>. Show the Exchange for the row with the Symbol AAPL.</w:t>
      </w:r>
    </w:p>
    <w:p w:rsidR="00095620" w:rsidRPr="00095620" w:rsidRDefault="00095620">
      <w:pPr>
        <w:rPr>
          <w:b/>
          <w:color w:val="C00000"/>
          <w:sz w:val="18"/>
          <w:szCs w:val="18"/>
        </w:rPr>
      </w:pPr>
      <w:r w:rsidRPr="00095620">
        <w:rPr>
          <w:b/>
          <w:color w:val="C00000"/>
          <w:sz w:val="18"/>
          <w:szCs w:val="18"/>
        </w:rPr>
        <w:t xml:space="preserve"> FILTER 9. </w:t>
      </w:r>
    </w:p>
    <w:p w:rsidR="00095620" w:rsidRPr="00095620" w:rsidRDefault="00095620">
      <w:pPr>
        <w:rPr>
          <w:sz w:val="18"/>
          <w:szCs w:val="18"/>
        </w:rPr>
      </w:pPr>
      <w:r w:rsidRPr="00095620">
        <w:rPr>
          <w:sz w:val="18"/>
          <w:szCs w:val="18"/>
        </w:rPr>
        <w:t>9.</w:t>
      </w:r>
      <w:r w:rsidRPr="00095620">
        <w:rPr>
          <w:sz w:val="18"/>
          <w:szCs w:val="18"/>
        </w:rPr>
        <w:t>Sort (and show) the data by Industry, the Company</w:t>
      </w:r>
    </w:p>
    <w:p w:rsidR="00095620" w:rsidRPr="00095620" w:rsidRDefault="00095620">
      <w:pPr>
        <w:rPr>
          <w:sz w:val="18"/>
          <w:szCs w:val="18"/>
        </w:rPr>
      </w:pPr>
      <w:r w:rsidRPr="00095620">
        <w:rPr>
          <w:sz w:val="18"/>
          <w:szCs w:val="18"/>
        </w:rPr>
        <w:t xml:space="preserve">10. Show the rows where Industry is Information Technology. MISSING </w:t>
      </w:r>
    </w:p>
    <w:p w:rsidR="00095620" w:rsidRPr="00095620" w:rsidRDefault="00095620">
      <w:pPr>
        <w:rPr>
          <w:sz w:val="18"/>
          <w:szCs w:val="18"/>
        </w:rPr>
      </w:pPr>
      <w:r w:rsidRPr="00095620">
        <w:rPr>
          <w:sz w:val="18"/>
          <w:szCs w:val="18"/>
        </w:rPr>
        <w:t xml:space="preserve">11. Show the rows where Notes has a value (other than missing). </w:t>
      </w:r>
    </w:p>
    <w:p w:rsidR="00095620" w:rsidRPr="00095620" w:rsidRDefault="00095620">
      <w:pPr>
        <w:rPr>
          <w:b/>
          <w:color w:val="C00000"/>
          <w:sz w:val="18"/>
          <w:szCs w:val="18"/>
        </w:rPr>
      </w:pPr>
      <w:r w:rsidRPr="00095620">
        <w:rPr>
          <w:b/>
          <w:color w:val="C00000"/>
          <w:sz w:val="18"/>
          <w:szCs w:val="18"/>
        </w:rPr>
        <w:t xml:space="preserve">DROPPING </w:t>
      </w:r>
    </w:p>
    <w:p w:rsidR="00095620" w:rsidRPr="00095620" w:rsidRDefault="00095620">
      <w:pPr>
        <w:rPr>
          <w:sz w:val="18"/>
          <w:szCs w:val="18"/>
        </w:rPr>
      </w:pPr>
      <w:r w:rsidRPr="00095620">
        <w:rPr>
          <w:sz w:val="18"/>
          <w:szCs w:val="18"/>
        </w:rPr>
        <w:t>12. Create and display a Data Frame from the full Data Frame but excluding the Notes column.</w:t>
      </w:r>
    </w:p>
    <w:p w:rsidR="00095620" w:rsidRPr="00095620" w:rsidRDefault="00095620" w:rsidP="00095620">
      <w:pPr>
        <w:ind w:left="0"/>
        <w:rPr>
          <w:b/>
          <w:color w:val="C00000"/>
          <w:sz w:val="18"/>
          <w:szCs w:val="18"/>
        </w:rPr>
      </w:pPr>
      <w:r w:rsidRPr="00095620">
        <w:rPr>
          <w:b/>
          <w:color w:val="C00000"/>
          <w:sz w:val="18"/>
          <w:szCs w:val="18"/>
        </w:rPr>
        <w:t xml:space="preserve">          </w:t>
      </w:r>
      <w:r w:rsidRPr="00095620">
        <w:rPr>
          <w:b/>
          <w:color w:val="C00000"/>
          <w:sz w:val="18"/>
          <w:szCs w:val="18"/>
        </w:rPr>
        <w:t xml:space="preserve"> JOIN </w:t>
      </w:r>
    </w:p>
    <w:p w:rsidR="00A66B18" w:rsidRPr="00095620" w:rsidRDefault="00095620" w:rsidP="00095620">
      <w:pPr>
        <w:ind w:left="0"/>
        <w:rPr>
          <w:sz w:val="18"/>
          <w:szCs w:val="18"/>
        </w:rPr>
      </w:pPr>
      <w:r w:rsidRPr="00095620">
        <w:rPr>
          <w:sz w:val="18"/>
          <w:szCs w:val="18"/>
        </w:rPr>
        <w:t xml:space="preserve">13. The file Stock-Prices.csv has additional data, including Symbols and Prices. Use </w:t>
      </w:r>
      <w:proofErr w:type="gramStart"/>
      <w:r w:rsidRPr="00095620">
        <w:rPr>
          <w:sz w:val="18"/>
          <w:szCs w:val="18"/>
        </w:rPr>
        <w:t>join(</w:t>
      </w:r>
      <w:proofErr w:type="gramEnd"/>
      <w:r w:rsidRPr="00095620">
        <w:rPr>
          <w:sz w:val="18"/>
          <w:szCs w:val="18"/>
        </w:rPr>
        <w:t>) to augment the Data Frame with the Price data.</w:t>
      </w:r>
      <w:bookmarkStart w:id="0" w:name="_GoBack"/>
      <w:bookmarkEnd w:id="0"/>
    </w:p>
    <w:sectPr w:rsidR="00A66B18" w:rsidRPr="00095620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269" w:rsidRDefault="00C16269" w:rsidP="00A66B18">
      <w:pPr>
        <w:spacing w:before="0" w:after="0"/>
      </w:pPr>
      <w:r>
        <w:separator/>
      </w:r>
    </w:p>
  </w:endnote>
  <w:endnote w:type="continuationSeparator" w:id="0">
    <w:p w:rsidR="00C16269" w:rsidRDefault="00C1626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269" w:rsidRDefault="00C16269" w:rsidP="00A66B18">
      <w:pPr>
        <w:spacing w:before="0" w:after="0"/>
      </w:pPr>
      <w:r>
        <w:separator/>
      </w:r>
    </w:p>
  </w:footnote>
  <w:footnote w:type="continuationSeparator" w:id="0">
    <w:p w:rsidR="00C16269" w:rsidRDefault="00C1626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6D204A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53438"/>
    <w:multiLevelType w:val="hybridMultilevel"/>
    <w:tmpl w:val="9886CE6A"/>
    <w:lvl w:ilvl="0" w:tplc="2EF267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20"/>
    <w:rsid w:val="00083BAA"/>
    <w:rsid w:val="00095620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16269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09562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2024-08-19T11:27:00Z</dcterms:created>
  <dcterms:modified xsi:type="dcterms:W3CDTF">2024-08-19T11:33:00Z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